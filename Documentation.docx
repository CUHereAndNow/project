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7EAB" w:rsidRPr="00C87EAB" w:rsidRDefault="00C87EAB" w:rsidP="00C87EAB">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r w:rsidRPr="00C87EAB">
        <w:rPr>
          <w:rFonts w:ascii="Liberation Serif" w:eastAsia="Times New Roman" w:hAnsi="Liberation Serif"/>
          <w:kern w:val="1"/>
          <w:sz w:val="24"/>
          <w:szCs w:val="24"/>
          <w:lang w:eastAsia="zh-CN" w:bidi="hi-IN"/>
        </w:rPr>
        <w:t>Steps For running website, making database, and locating html stuff</w:t>
      </w:r>
    </w:p>
    <w:p w:rsidR="00C87EAB" w:rsidRPr="00C87EAB" w:rsidRDefault="00C87EAB" w:rsidP="00C87EAB">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p>
    <w:p w:rsidR="00C87EAB" w:rsidRPr="00C87EAB" w:rsidRDefault="00C87EAB" w:rsidP="00C87EAB">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r w:rsidRPr="00C87EAB">
        <w:rPr>
          <w:rFonts w:ascii="Liberation Serif" w:eastAsia="Times New Roman" w:hAnsi="Liberation Serif"/>
          <w:kern w:val="1"/>
          <w:sz w:val="24"/>
          <w:szCs w:val="24"/>
          <w:lang w:eastAsia="zh-CN" w:bidi="hi-IN"/>
        </w:rPr>
        <w:t>Database:</w:t>
      </w:r>
    </w:p>
    <w:p w:rsidR="00C87EAB" w:rsidRPr="00C87EAB" w:rsidRDefault="00C87EAB" w:rsidP="00C87EAB">
      <w:pPr>
        <w:numPr>
          <w:ilvl w:val="0"/>
          <w:numId w:val="1"/>
        </w:num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r w:rsidRPr="00C87EAB">
        <w:rPr>
          <w:rFonts w:ascii="Liberation Serif" w:eastAsia="Times New Roman" w:hAnsi="Liberation Serif"/>
          <w:kern w:val="1"/>
          <w:sz w:val="24"/>
          <w:szCs w:val="24"/>
          <w:lang w:eastAsia="zh-CN" w:bidi="hi-IN"/>
        </w:rPr>
        <w:t xml:space="preserve">Copy the Creatingdatabase script in MYSQL </w:t>
      </w:r>
    </w:p>
    <w:p w:rsidR="00C87EAB" w:rsidRPr="00C87EAB" w:rsidRDefault="00C87EAB" w:rsidP="00C87EAB">
      <w:pPr>
        <w:numPr>
          <w:ilvl w:val="0"/>
          <w:numId w:val="1"/>
        </w:num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r w:rsidRPr="00C87EAB">
        <w:rPr>
          <w:rFonts w:ascii="Liberation Serif" w:eastAsia="Times New Roman" w:hAnsi="Liberation Serif"/>
          <w:kern w:val="1"/>
          <w:sz w:val="24"/>
          <w:szCs w:val="24"/>
          <w:lang w:eastAsia="zh-CN" w:bidi="hi-IN"/>
        </w:rPr>
        <w:t>Go into the config file and update the fields. Password field is</w:t>
      </w:r>
      <w:r>
        <w:rPr>
          <w:rFonts w:ascii="Liberation Serif" w:eastAsia="Times New Roman" w:hAnsi="Liberation Serif"/>
          <w:kern w:val="1"/>
          <w:sz w:val="24"/>
          <w:szCs w:val="24"/>
          <w:lang w:eastAsia="zh-CN" w:bidi="hi-IN"/>
        </w:rPr>
        <w:t xml:space="preserve"> the main one. Change that to your</w:t>
      </w:r>
      <w:r w:rsidRPr="00C87EAB">
        <w:rPr>
          <w:rFonts w:ascii="Liberation Serif" w:eastAsia="Times New Roman" w:hAnsi="Liberation Serif"/>
          <w:kern w:val="1"/>
          <w:sz w:val="24"/>
          <w:szCs w:val="24"/>
          <w:lang w:eastAsia="zh-CN" w:bidi="hi-IN"/>
        </w:rPr>
        <w:t xml:space="preserve"> mysql password.</w:t>
      </w:r>
    </w:p>
    <w:p w:rsidR="00C87EAB" w:rsidRPr="00C87EAB" w:rsidRDefault="00C87EAB" w:rsidP="00C87EAB">
      <w:pPr>
        <w:numPr>
          <w:ilvl w:val="0"/>
          <w:numId w:val="2"/>
        </w:num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r w:rsidRPr="00C87EAB">
        <w:rPr>
          <w:rFonts w:ascii="Liberation Serif" w:eastAsia="Times New Roman" w:hAnsi="Liberation Serif"/>
          <w:kern w:val="1"/>
          <w:sz w:val="24"/>
          <w:szCs w:val="24"/>
          <w:lang w:eastAsia="zh-CN" w:bidi="hi-IN"/>
        </w:rPr>
        <w:t xml:space="preserve">Useful SQL code for the database </w:t>
      </w:r>
    </w:p>
    <w:p w:rsidR="00C87EAB" w:rsidRPr="00C87EAB" w:rsidRDefault="00C87EAB" w:rsidP="00C87EAB">
      <w:pPr>
        <w:numPr>
          <w:ilvl w:val="1"/>
          <w:numId w:val="2"/>
        </w:num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r w:rsidRPr="00C87EAB">
        <w:rPr>
          <w:rFonts w:ascii="Liberation Serif" w:eastAsia="Times New Roman" w:hAnsi="Liberation Serif"/>
          <w:kern w:val="1"/>
          <w:sz w:val="24"/>
          <w:szCs w:val="24"/>
          <w:lang w:eastAsia="zh-CN" w:bidi="hi-IN"/>
        </w:rPr>
        <w:t>Select * from UserProfiles (This will get id, email_address, and password)</w:t>
      </w:r>
    </w:p>
    <w:p w:rsidR="00C87EAB" w:rsidRPr="00C87EAB" w:rsidRDefault="00C87EAB" w:rsidP="00C87EAB">
      <w:pPr>
        <w:numPr>
          <w:ilvl w:val="1"/>
          <w:numId w:val="2"/>
        </w:num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r w:rsidRPr="00C87EAB">
        <w:rPr>
          <w:rFonts w:ascii="Liberation Serif" w:eastAsia="Times New Roman" w:hAnsi="Liberation Serif"/>
          <w:kern w:val="1"/>
          <w:sz w:val="24"/>
          <w:szCs w:val="24"/>
          <w:lang w:eastAsia="zh-CN" w:bidi="hi-IN"/>
        </w:rPr>
        <w:t>select * from UserTags (This will give id (Same), email_Address (same), and tags)</w:t>
      </w:r>
    </w:p>
    <w:p w:rsidR="00C87EAB" w:rsidRPr="00C87EAB" w:rsidRDefault="00C87EAB" w:rsidP="00C87EAB">
      <w:pPr>
        <w:numPr>
          <w:ilvl w:val="1"/>
          <w:numId w:val="2"/>
        </w:num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r w:rsidRPr="00C87EAB">
        <w:rPr>
          <w:rFonts w:ascii="Liberation Serif" w:eastAsia="Times New Roman" w:hAnsi="Liberation Serif"/>
          <w:kern w:val="1"/>
          <w:sz w:val="24"/>
          <w:szCs w:val="24"/>
          <w:lang w:eastAsia="zh-CN" w:bidi="hi-IN"/>
        </w:rPr>
        <w:t>DO NOT DO select * from UserTags, UserProfiles the output is weird.</w:t>
      </w:r>
    </w:p>
    <w:p w:rsidR="00C87EAB" w:rsidRPr="00C87EAB" w:rsidRDefault="00C87EAB" w:rsidP="00C87EAB">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r w:rsidRPr="00C87EAB">
        <w:rPr>
          <w:rFonts w:ascii="Liberation Serif" w:eastAsia="Times New Roman" w:hAnsi="Liberation Serif"/>
          <w:kern w:val="1"/>
          <w:sz w:val="24"/>
          <w:szCs w:val="24"/>
          <w:lang w:eastAsia="zh-CN" w:bidi="hi-IN"/>
        </w:rPr>
        <w:t>Website</w:t>
      </w:r>
    </w:p>
    <w:p w:rsidR="00C87EAB" w:rsidRPr="00C87EAB" w:rsidRDefault="00C87EAB" w:rsidP="00C87EAB">
      <w:pPr>
        <w:numPr>
          <w:ilvl w:val="0"/>
          <w:numId w:val="3"/>
        </w:num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r w:rsidRPr="00C87EAB">
        <w:rPr>
          <w:rFonts w:ascii="Liberation Serif" w:eastAsia="Times New Roman" w:hAnsi="Liberation Serif"/>
          <w:kern w:val="1"/>
          <w:sz w:val="24"/>
          <w:szCs w:val="24"/>
          <w:lang w:eastAsia="zh-CN" w:bidi="hi-IN"/>
        </w:rPr>
        <w:t xml:space="preserve">To Run the website, </w:t>
      </w:r>
      <w:r>
        <w:rPr>
          <w:rFonts w:ascii="Liberation Serif" w:eastAsia="Times New Roman" w:hAnsi="Liberation Serif"/>
          <w:kern w:val="1"/>
          <w:sz w:val="24"/>
          <w:szCs w:val="24"/>
          <w:lang w:eastAsia="zh-CN" w:bidi="hi-IN"/>
        </w:rPr>
        <w:t>make sure you have npm</w:t>
      </w:r>
      <w:r w:rsidRPr="00C87EAB">
        <w:rPr>
          <w:rFonts w:ascii="Liberation Serif" w:eastAsia="Times New Roman" w:hAnsi="Liberation Serif"/>
          <w:kern w:val="1"/>
          <w:sz w:val="24"/>
          <w:szCs w:val="24"/>
          <w:lang w:eastAsia="zh-CN" w:bidi="hi-IN"/>
        </w:rPr>
        <w:t xml:space="preserve"> version 5.6 or higher. Npm -v to check</w:t>
      </w:r>
    </w:p>
    <w:p w:rsidR="00C87EAB" w:rsidRPr="00C87EAB" w:rsidRDefault="00C87EAB" w:rsidP="00C87EAB">
      <w:pPr>
        <w:numPr>
          <w:ilvl w:val="0"/>
          <w:numId w:val="3"/>
        </w:num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r w:rsidRPr="00C87EAB">
        <w:rPr>
          <w:rFonts w:ascii="Liberation Serif" w:eastAsia="Times New Roman" w:hAnsi="Liberation Serif"/>
          <w:kern w:val="1"/>
          <w:sz w:val="24"/>
          <w:szCs w:val="24"/>
          <w:lang w:eastAsia="zh-CN" w:bidi="hi-IN"/>
        </w:rPr>
        <w:t xml:space="preserve">in SQL folder run the test5.js folder. </w:t>
      </w:r>
    </w:p>
    <w:p w:rsidR="00C87EAB" w:rsidRPr="00C87EAB" w:rsidRDefault="00C87EAB" w:rsidP="00C87EAB">
      <w:pPr>
        <w:numPr>
          <w:ilvl w:val="1"/>
          <w:numId w:val="3"/>
        </w:num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r w:rsidRPr="00C87EAB">
        <w:rPr>
          <w:rFonts w:ascii="Liberation Serif" w:eastAsia="Times New Roman" w:hAnsi="Liberation Serif"/>
          <w:kern w:val="1"/>
          <w:sz w:val="24"/>
          <w:szCs w:val="24"/>
          <w:lang w:eastAsia="zh-CN" w:bidi="hi-IN"/>
        </w:rPr>
        <w:t>In termianl in the directory type: node Test5.js</w:t>
      </w:r>
    </w:p>
    <w:p w:rsidR="00C87EAB" w:rsidRPr="00C87EAB" w:rsidRDefault="00C87EAB" w:rsidP="00C87EAB">
      <w:pPr>
        <w:numPr>
          <w:ilvl w:val="0"/>
          <w:numId w:val="3"/>
        </w:num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r w:rsidRPr="00C87EAB">
        <w:rPr>
          <w:rFonts w:ascii="Liberation Serif" w:eastAsia="Times New Roman" w:hAnsi="Liberation Serif"/>
          <w:kern w:val="1"/>
          <w:sz w:val="24"/>
          <w:szCs w:val="24"/>
          <w:lang w:eastAsia="zh-CN" w:bidi="hi-IN"/>
        </w:rPr>
        <w:t>Connect to the website via: localhost and the 8000 port</w:t>
      </w:r>
    </w:p>
    <w:p w:rsidR="00C87EAB" w:rsidRPr="00C87EAB" w:rsidRDefault="00C87EAB" w:rsidP="00C87EAB">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p>
    <w:p w:rsidR="00C87EAB" w:rsidRPr="00C87EAB" w:rsidRDefault="00C87EAB" w:rsidP="00C87EAB">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r w:rsidRPr="00C87EAB">
        <w:rPr>
          <w:rFonts w:ascii="Liberation Serif" w:eastAsia="Times New Roman" w:hAnsi="Liberation Serif"/>
          <w:kern w:val="1"/>
          <w:sz w:val="24"/>
          <w:szCs w:val="24"/>
          <w:lang w:eastAsia="zh-CN" w:bidi="hi-IN"/>
        </w:rPr>
        <w:t>HTML Code for website:</w:t>
      </w:r>
    </w:p>
    <w:p w:rsidR="00C87EAB" w:rsidRPr="00C87EAB" w:rsidRDefault="00C87EAB" w:rsidP="00C87EAB">
      <w:pPr>
        <w:numPr>
          <w:ilvl w:val="0"/>
          <w:numId w:val="4"/>
        </w:num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r w:rsidRPr="00C87EAB">
        <w:rPr>
          <w:rFonts w:ascii="Liberation Serif" w:eastAsia="Times New Roman" w:hAnsi="Liberation Serif"/>
          <w:kern w:val="1"/>
          <w:sz w:val="24"/>
          <w:szCs w:val="24"/>
          <w:lang w:eastAsia="zh-CN" w:bidi="hi-IN"/>
        </w:rPr>
        <w:t>/views/pages: This has the html code for the website home page, Login page, and new user page.</w:t>
      </w:r>
    </w:p>
    <w:p w:rsidR="00C87EAB" w:rsidRPr="00C87EAB" w:rsidRDefault="00C87EAB" w:rsidP="00C87EAB">
      <w:pPr>
        <w:numPr>
          <w:ilvl w:val="0"/>
          <w:numId w:val="4"/>
        </w:num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r w:rsidRPr="00C87EAB">
        <w:rPr>
          <w:rFonts w:ascii="Liberation Serif" w:eastAsia="Times New Roman" w:hAnsi="Liberation Serif"/>
          <w:kern w:val="1"/>
          <w:sz w:val="24"/>
          <w:szCs w:val="24"/>
          <w:lang w:eastAsia="zh-CN" w:bidi="hi-IN"/>
        </w:rPr>
        <w:t>/views/partials: This has the html code when variables are set. Depending on what the variables are, different things will load up on the home page. For example, when you log in, in headl a variable gets changed the login in button is removed and logout and user name are put.</w:t>
      </w:r>
    </w:p>
    <w:p w:rsidR="00C87EAB" w:rsidRPr="00C87EAB" w:rsidRDefault="00C87EAB" w:rsidP="00C87EAB">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r w:rsidRPr="00C87EAB">
        <w:rPr>
          <w:rFonts w:ascii="Liberation Serif" w:eastAsia="Times New Roman" w:hAnsi="Liberation Serif"/>
          <w:kern w:val="1"/>
          <w:sz w:val="24"/>
          <w:szCs w:val="24"/>
          <w:lang w:eastAsia="zh-CN" w:bidi="hi-IN"/>
        </w:rPr>
        <w:t>NODEJS CODE:</w:t>
      </w:r>
    </w:p>
    <w:p w:rsidR="00C87EAB" w:rsidRDefault="00C87EAB" w:rsidP="00C87EAB">
      <w:pPr>
        <w:numPr>
          <w:ilvl w:val="0"/>
          <w:numId w:val="5"/>
        </w:num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r w:rsidRPr="00C87EAB">
        <w:rPr>
          <w:rFonts w:ascii="Liberation Serif" w:eastAsia="Times New Roman" w:hAnsi="Liberation Serif"/>
          <w:kern w:val="1"/>
          <w:sz w:val="24"/>
          <w:szCs w:val="24"/>
          <w:lang w:eastAsia="zh-CN" w:bidi="hi-IN"/>
        </w:rPr>
        <w:t>All the code that does the magic is in /routes. Index is for the main page. Login is for the login page, etc. Email me if you want more info on what the code does.</w:t>
      </w:r>
    </w:p>
    <w:p w:rsidR="00C87EAB" w:rsidRPr="00C87EAB" w:rsidRDefault="00C87EAB" w:rsidP="00C87EAB">
      <w:pPr>
        <w:suppressAutoHyphens/>
        <w:autoSpaceDE w:val="0"/>
        <w:autoSpaceDN w:val="0"/>
        <w:adjustRightInd w:val="0"/>
        <w:spacing w:after="0" w:line="240" w:lineRule="auto"/>
        <w:ind w:left="720"/>
        <w:rPr>
          <w:rFonts w:ascii="Liberation Serif" w:eastAsia="Times New Roman" w:hAnsi="Liberation Serif"/>
          <w:kern w:val="1"/>
          <w:sz w:val="24"/>
          <w:szCs w:val="24"/>
          <w:lang w:eastAsia="zh-CN" w:bidi="hi-IN"/>
        </w:rPr>
      </w:pPr>
    </w:p>
    <w:p w:rsidR="00C87EAB" w:rsidRPr="00C87EAB" w:rsidRDefault="00C87EAB" w:rsidP="00C87EAB">
      <w:pPr>
        <w:suppressAutoHyphens/>
        <w:autoSpaceDE w:val="0"/>
        <w:autoSpaceDN w:val="0"/>
        <w:adjustRightInd w:val="0"/>
        <w:spacing w:after="0" w:line="240" w:lineRule="auto"/>
        <w:rPr>
          <w:rFonts w:ascii="Liberation Serif" w:eastAsia="Times New Roman" w:hAnsi="Liberation Serif"/>
          <w:kern w:val="1"/>
          <w:sz w:val="24"/>
          <w:szCs w:val="24"/>
          <w:lang w:eastAsia="zh-CN" w:bidi="hi-IN"/>
        </w:rPr>
      </w:pPr>
      <w:r w:rsidRPr="00C87EAB">
        <w:rPr>
          <w:rFonts w:ascii="Liberation Serif" w:eastAsia="Times New Roman" w:hAnsi="Liberation Serif"/>
          <w:kern w:val="1"/>
          <w:sz w:val="24"/>
          <w:szCs w:val="24"/>
          <w:lang w:eastAsia="zh-CN" w:bidi="hi-IN"/>
        </w:rPr>
        <w:t>Modules: All the modules should be in the module folder. I have not tested it but I Don’t think you need to install them since they are already in the folder.</w:t>
      </w:r>
    </w:p>
    <w:p w:rsidR="007E4B3F" w:rsidRDefault="007E4B3F"/>
    <w:p w:rsidR="00080FE5" w:rsidRDefault="00080FE5"/>
    <w:p w:rsidR="00080FE5" w:rsidRDefault="00080FE5">
      <w:r>
        <w:t xml:space="preserve">NOTE: Since we run the map through a local server which KYLE got it may or may not show up when you try to run the </w:t>
      </w:r>
      <w:r w:rsidR="00EB03BB">
        <w:t xml:space="preserve">website. </w:t>
      </w:r>
    </w:p>
    <w:p w:rsidR="00EB03BB" w:rsidRDefault="00EB03BB"/>
    <w:p w:rsidR="00EB03BB" w:rsidRDefault="00EB03BB">
      <w:r>
        <w:t>TEST: to test if it works, after creating the database  just m</w:t>
      </w:r>
      <w:r w:rsidR="00E24179">
        <w:t xml:space="preserve">ake a new user and create tags. We did manual testing here. </w:t>
      </w:r>
      <w:bookmarkStart w:id="0" w:name="_GoBack"/>
      <w:bookmarkEnd w:id="0"/>
    </w:p>
    <w:sectPr w:rsidR="00EB03BB" w:rsidSect="00C87EAB">
      <w:pgSz w:w="12240" w:h="15840"/>
      <w:pgMar w:top="1134" w:right="1134" w:bottom="1134" w:left="1134" w:header="720" w:footer="720" w:gutter="0"/>
      <w:cols w:space="720"/>
      <w:formProt w:val="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panose1 w:val="00000000000000000000"/>
    <w:charset w:val="02"/>
    <w:family w:val="auto"/>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0000002"/>
    <w:multiLevelType w:val="multilevel"/>
    <w:tmpl w:val="00000002"/>
    <w:lvl w:ilvl="0">
      <w:start w:val="1"/>
      <w:numFmt w:val="bullet"/>
      <w:lvlText w:val="•"/>
      <w:lvlJc w:val="left"/>
      <w:pPr>
        <w:ind w:left="720" w:hanging="360"/>
      </w:pPr>
      <w:rPr>
        <w:rFonts w:ascii="OpenSymbol" w:eastAsia="Times New Roman" w:hAnsi="OpenSymbol" w:cs="OpenSymbol"/>
      </w:rPr>
    </w:lvl>
    <w:lvl w:ilvl="1">
      <w:start w:val="1"/>
      <w:numFmt w:val="bullet"/>
      <w:lvlText w:val="◦"/>
      <w:lvlJc w:val="left"/>
      <w:pPr>
        <w:ind w:left="1080" w:hanging="360"/>
      </w:pPr>
      <w:rPr>
        <w:rFonts w:ascii="OpenSymbol" w:eastAsia="Times New Roman" w:hAnsi="OpenSymbol" w:cs="OpenSymbol"/>
      </w:rPr>
    </w:lvl>
    <w:lvl w:ilvl="2">
      <w:start w:val="1"/>
      <w:numFmt w:val="bullet"/>
      <w:lvlText w:val="▪"/>
      <w:lvlJc w:val="left"/>
      <w:pPr>
        <w:ind w:left="1440" w:hanging="360"/>
      </w:pPr>
      <w:rPr>
        <w:rFonts w:ascii="OpenSymbol" w:eastAsia="Times New Roman" w:hAnsi="OpenSymbol" w:cs="OpenSymbol"/>
      </w:rPr>
    </w:lvl>
    <w:lvl w:ilvl="3">
      <w:start w:val="1"/>
      <w:numFmt w:val="bullet"/>
      <w:lvlText w:val="•"/>
      <w:lvlJc w:val="left"/>
      <w:pPr>
        <w:ind w:left="1800" w:hanging="360"/>
      </w:pPr>
      <w:rPr>
        <w:rFonts w:ascii="OpenSymbol" w:eastAsia="Times New Roman" w:hAnsi="OpenSymbol" w:cs="OpenSymbol"/>
      </w:rPr>
    </w:lvl>
    <w:lvl w:ilvl="4">
      <w:start w:val="1"/>
      <w:numFmt w:val="bullet"/>
      <w:lvlText w:val="◦"/>
      <w:lvlJc w:val="left"/>
      <w:pPr>
        <w:ind w:left="2160" w:hanging="360"/>
      </w:pPr>
      <w:rPr>
        <w:rFonts w:ascii="OpenSymbol" w:eastAsia="Times New Roman" w:hAnsi="OpenSymbol" w:cs="OpenSymbol"/>
      </w:rPr>
    </w:lvl>
    <w:lvl w:ilvl="5">
      <w:start w:val="1"/>
      <w:numFmt w:val="bullet"/>
      <w:lvlText w:val="▪"/>
      <w:lvlJc w:val="left"/>
      <w:pPr>
        <w:ind w:left="2520" w:hanging="360"/>
      </w:pPr>
      <w:rPr>
        <w:rFonts w:ascii="OpenSymbol" w:eastAsia="Times New Roman" w:hAnsi="OpenSymbol" w:cs="OpenSymbol"/>
      </w:rPr>
    </w:lvl>
    <w:lvl w:ilvl="6">
      <w:start w:val="1"/>
      <w:numFmt w:val="bullet"/>
      <w:lvlText w:val="•"/>
      <w:lvlJc w:val="left"/>
      <w:pPr>
        <w:ind w:left="2880" w:hanging="360"/>
      </w:pPr>
      <w:rPr>
        <w:rFonts w:ascii="OpenSymbol" w:eastAsia="Times New Roman" w:hAnsi="OpenSymbol" w:cs="OpenSymbol"/>
      </w:rPr>
    </w:lvl>
    <w:lvl w:ilvl="7">
      <w:start w:val="1"/>
      <w:numFmt w:val="bullet"/>
      <w:lvlText w:val="◦"/>
      <w:lvlJc w:val="left"/>
      <w:pPr>
        <w:ind w:left="3240" w:hanging="360"/>
      </w:pPr>
      <w:rPr>
        <w:rFonts w:ascii="OpenSymbol" w:eastAsia="Times New Roman" w:hAnsi="OpenSymbol" w:cs="OpenSymbol"/>
      </w:rPr>
    </w:lvl>
    <w:lvl w:ilvl="8">
      <w:start w:val="1"/>
      <w:numFmt w:val="bullet"/>
      <w:lvlText w:val="▪"/>
      <w:lvlJc w:val="left"/>
      <w:pPr>
        <w:ind w:left="3600" w:hanging="360"/>
      </w:pPr>
      <w:rPr>
        <w:rFonts w:ascii="OpenSymbol" w:eastAsia="Times New Roman" w:hAnsi="OpenSymbol" w:cs="OpenSymbol"/>
      </w:rPr>
    </w:lvl>
  </w:abstractNum>
  <w:abstractNum w:abstractNumId="2" w15:restartNumberingAfterBreak="0">
    <w:nsid w:val="00000003"/>
    <w:multiLevelType w:val="multilevel"/>
    <w:tmpl w:val="00000003"/>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0000004"/>
    <w:multiLevelType w:val="multilevel"/>
    <w:tmpl w:val="00000004"/>
    <w:lvl w:ilvl="0">
      <w:start w:val="1"/>
      <w:numFmt w:val="bullet"/>
      <w:lvlText w:val="•"/>
      <w:lvlJc w:val="left"/>
      <w:pPr>
        <w:ind w:left="720" w:hanging="360"/>
      </w:pPr>
      <w:rPr>
        <w:rFonts w:ascii="OpenSymbol" w:eastAsia="Times New Roman" w:hAnsi="OpenSymbol" w:cs="OpenSymbol"/>
      </w:rPr>
    </w:lvl>
    <w:lvl w:ilvl="1">
      <w:start w:val="1"/>
      <w:numFmt w:val="bullet"/>
      <w:lvlText w:val="◦"/>
      <w:lvlJc w:val="left"/>
      <w:pPr>
        <w:ind w:left="1080" w:hanging="360"/>
      </w:pPr>
      <w:rPr>
        <w:rFonts w:ascii="OpenSymbol" w:eastAsia="Times New Roman" w:hAnsi="OpenSymbol" w:cs="OpenSymbol"/>
      </w:rPr>
    </w:lvl>
    <w:lvl w:ilvl="2">
      <w:start w:val="1"/>
      <w:numFmt w:val="bullet"/>
      <w:lvlText w:val="▪"/>
      <w:lvlJc w:val="left"/>
      <w:pPr>
        <w:ind w:left="1440" w:hanging="360"/>
      </w:pPr>
      <w:rPr>
        <w:rFonts w:ascii="OpenSymbol" w:eastAsia="Times New Roman" w:hAnsi="OpenSymbol" w:cs="OpenSymbol"/>
      </w:rPr>
    </w:lvl>
    <w:lvl w:ilvl="3">
      <w:start w:val="1"/>
      <w:numFmt w:val="bullet"/>
      <w:lvlText w:val="•"/>
      <w:lvlJc w:val="left"/>
      <w:pPr>
        <w:ind w:left="1800" w:hanging="360"/>
      </w:pPr>
      <w:rPr>
        <w:rFonts w:ascii="OpenSymbol" w:eastAsia="Times New Roman" w:hAnsi="OpenSymbol" w:cs="OpenSymbol"/>
      </w:rPr>
    </w:lvl>
    <w:lvl w:ilvl="4">
      <w:start w:val="1"/>
      <w:numFmt w:val="bullet"/>
      <w:lvlText w:val="◦"/>
      <w:lvlJc w:val="left"/>
      <w:pPr>
        <w:ind w:left="2160" w:hanging="360"/>
      </w:pPr>
      <w:rPr>
        <w:rFonts w:ascii="OpenSymbol" w:eastAsia="Times New Roman" w:hAnsi="OpenSymbol" w:cs="OpenSymbol"/>
      </w:rPr>
    </w:lvl>
    <w:lvl w:ilvl="5">
      <w:start w:val="1"/>
      <w:numFmt w:val="bullet"/>
      <w:lvlText w:val="▪"/>
      <w:lvlJc w:val="left"/>
      <w:pPr>
        <w:ind w:left="2520" w:hanging="360"/>
      </w:pPr>
      <w:rPr>
        <w:rFonts w:ascii="OpenSymbol" w:eastAsia="Times New Roman" w:hAnsi="OpenSymbol" w:cs="OpenSymbol"/>
      </w:rPr>
    </w:lvl>
    <w:lvl w:ilvl="6">
      <w:start w:val="1"/>
      <w:numFmt w:val="bullet"/>
      <w:lvlText w:val="•"/>
      <w:lvlJc w:val="left"/>
      <w:pPr>
        <w:ind w:left="2880" w:hanging="360"/>
      </w:pPr>
      <w:rPr>
        <w:rFonts w:ascii="OpenSymbol" w:eastAsia="Times New Roman" w:hAnsi="OpenSymbol" w:cs="OpenSymbol"/>
      </w:rPr>
    </w:lvl>
    <w:lvl w:ilvl="7">
      <w:start w:val="1"/>
      <w:numFmt w:val="bullet"/>
      <w:lvlText w:val="◦"/>
      <w:lvlJc w:val="left"/>
      <w:pPr>
        <w:ind w:left="3240" w:hanging="360"/>
      </w:pPr>
      <w:rPr>
        <w:rFonts w:ascii="OpenSymbol" w:eastAsia="Times New Roman" w:hAnsi="OpenSymbol" w:cs="OpenSymbol"/>
      </w:rPr>
    </w:lvl>
    <w:lvl w:ilvl="8">
      <w:start w:val="1"/>
      <w:numFmt w:val="bullet"/>
      <w:lvlText w:val="▪"/>
      <w:lvlJc w:val="left"/>
      <w:pPr>
        <w:ind w:left="3600" w:hanging="360"/>
      </w:pPr>
      <w:rPr>
        <w:rFonts w:ascii="OpenSymbol" w:eastAsia="Times New Roman" w:hAnsi="OpenSymbol" w:cs="OpenSymbol"/>
      </w:rPr>
    </w:lvl>
  </w:abstractNum>
  <w:abstractNum w:abstractNumId="4" w15:restartNumberingAfterBreak="0">
    <w:nsid w:val="00000005"/>
    <w:multiLevelType w:val="multilevel"/>
    <w:tmpl w:val="00000005"/>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EAB"/>
    <w:rsid w:val="00080FE5"/>
    <w:rsid w:val="007E4B3F"/>
    <w:rsid w:val="00C87EAB"/>
    <w:rsid w:val="00E24179"/>
    <w:rsid w:val="00EB0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D82DA"/>
  <w15:chartTrackingRefBased/>
  <w15:docId w15:val="{C88BBB1E-513F-4274-9687-4B5E93090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Moreno</dc:creator>
  <cp:keywords/>
  <dc:description/>
  <cp:lastModifiedBy>Jorge Moreno</cp:lastModifiedBy>
  <cp:revision>3</cp:revision>
  <dcterms:created xsi:type="dcterms:W3CDTF">2018-05-01T22:00:00Z</dcterms:created>
  <dcterms:modified xsi:type="dcterms:W3CDTF">2018-05-01T22:24:00Z</dcterms:modified>
</cp:coreProperties>
</file>